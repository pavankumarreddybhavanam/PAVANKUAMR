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3AFC" w:rsidRDefault="005F79D8">
      <w:pPr>
        <w:pStyle w:val="Title"/>
        <w:ind w:leftChars="300" w:left="720" w:right="-720" w:firstLineChars="1500" w:firstLine="3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CIRRCULUM VITAE                      </w:t>
      </w:r>
    </w:p>
    <w:p w:rsidR="007A3AFC" w:rsidRDefault="005F79D8">
      <w:pPr>
        <w:pStyle w:val="Title"/>
        <w:ind w:left="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B.Pavan kumar</w:t>
      </w:r>
    </w:p>
    <w:p w:rsidR="007A3AFC" w:rsidRDefault="005F79D8">
      <w:pPr>
        <w:pStyle w:val="Title"/>
        <w:tabs>
          <w:tab w:val="center" w:pos="5126"/>
        </w:tabs>
        <w:ind w:left="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ID: pvnbhavanam@gmail.com</w:t>
      </w:r>
    </w:p>
    <w:p w:rsidR="007A3AFC" w:rsidRDefault="005F79D8">
      <w:pPr>
        <w:pStyle w:val="Title"/>
        <w:ind w:left="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No: +91 8919547220                                                                                                               </w:t>
      </w:r>
    </w:p>
    <w:p w:rsidR="007A3AFC" w:rsidRPr="002E519A" w:rsidRDefault="005F79D8" w:rsidP="002E519A">
      <w:pPr>
        <w:pStyle w:val="Normal1"/>
        <w:ind w:right="-720"/>
        <w:rPr>
          <w:color w:val="000000"/>
        </w:rPr>
      </w:pPr>
      <w:r>
        <w:t xml:space="preserve">                                                                                                                                               </w:t>
      </w:r>
    </w:p>
    <w:tbl>
      <w:tblPr>
        <w:tblStyle w:val="Style12"/>
        <w:tblW w:w="9939"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9"/>
      </w:tblGrid>
      <w:tr w:rsidR="007A3AFC" w:rsidTr="007A3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9" w:type="dxa"/>
            <w:shd w:val="clear" w:color="auto" w:fill="BFBFBF"/>
          </w:tcPr>
          <w:p w:rsidR="007A3AFC" w:rsidRDefault="005F79D8">
            <w:pPr>
              <w:pStyle w:val="Normal1"/>
              <w:spacing w:line="276" w:lineRule="auto"/>
              <w:rPr>
                <w:color w:val="000000"/>
              </w:rPr>
            </w:pPr>
            <w:r>
              <w:rPr>
                <w:b w:val="0"/>
                <w:color w:val="000000"/>
              </w:rPr>
              <w:t>CAREER OBJECTIVE: -</w:t>
            </w:r>
          </w:p>
        </w:tc>
      </w:tr>
    </w:tbl>
    <w:p w:rsidR="007A3AFC" w:rsidRDefault="005F79D8">
      <w:pPr>
        <w:pStyle w:val="Normal1"/>
        <w:numPr>
          <w:ilvl w:val="0"/>
          <w:numId w:val="1"/>
        </w:numPr>
        <w:spacing w:line="360" w:lineRule="auto"/>
        <w:ind w:left="360" w:hanging="360"/>
        <w:rPr>
          <w:b/>
          <w:color w:val="000000"/>
          <w:u w:val="single"/>
        </w:rPr>
      </w:pPr>
      <w:r>
        <w:t xml:space="preserve"> </w:t>
      </w:r>
      <w:r>
        <w:rPr>
          <w:color w:val="000000"/>
        </w:rPr>
        <w:t>Seeking a challenging career in an esteemed organization to grow more professionally by strengthening my technical and analytical skills and earn good reputation with whom I work and always keeping the goals of the organization as the prime objective.</w:t>
      </w:r>
      <w:r>
        <w:rPr>
          <w:b/>
          <w:color w:val="000000"/>
          <w:u w:val="single"/>
        </w:rPr>
        <w:t xml:space="preserve"> </w:t>
      </w:r>
    </w:p>
    <w:p w:rsidR="007A3AFC" w:rsidRDefault="007A3AFC">
      <w:pPr>
        <w:pStyle w:val="Title"/>
        <w:ind w:left="180" w:firstLine="90"/>
        <w:jc w:val="left"/>
        <w:rPr>
          <w:rFonts w:ascii="Times New Roman" w:eastAsia="Times New Roman" w:hAnsi="Times New Roman" w:cs="Times New Roman"/>
          <w:sz w:val="24"/>
          <w:szCs w:val="24"/>
        </w:rPr>
      </w:pPr>
      <w:bookmarkStart w:id="0" w:name="_25l2s8gf1bdg" w:colFirst="0" w:colLast="0"/>
      <w:bookmarkEnd w:id="0"/>
    </w:p>
    <w:tbl>
      <w:tblPr>
        <w:tblStyle w:val="Style13"/>
        <w:tblW w:w="9939"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9"/>
      </w:tblGrid>
      <w:tr w:rsidR="007A3AFC" w:rsidTr="007A3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9" w:type="dxa"/>
            <w:shd w:val="clear" w:color="auto" w:fill="BFBFBF"/>
          </w:tcPr>
          <w:p w:rsidR="007A3AFC" w:rsidRDefault="005F79D8">
            <w:pPr>
              <w:pStyle w:val="Normal1"/>
              <w:spacing w:line="276" w:lineRule="auto"/>
            </w:pPr>
            <w:r>
              <w:rPr>
                <w:b w:val="0"/>
              </w:rPr>
              <w:t>Academic qualifications: -</w:t>
            </w:r>
          </w:p>
        </w:tc>
      </w:tr>
    </w:tbl>
    <w:p w:rsidR="007A3AFC" w:rsidRDefault="005F79D8" w:rsidP="00CB0FFF">
      <w:pPr>
        <w:pStyle w:val="Normal1"/>
        <w:widowControl w:val="0"/>
        <w:numPr>
          <w:ilvl w:val="0"/>
          <w:numId w:val="7"/>
        </w:numPr>
        <w:spacing w:line="360" w:lineRule="auto"/>
        <w:jc w:val="both"/>
      </w:pPr>
      <w:r w:rsidRPr="0015111A">
        <w:rPr>
          <w:bCs/>
        </w:rPr>
        <w:t>M Pharmacy</w:t>
      </w:r>
      <w:r w:rsidR="007C2985">
        <w:t xml:space="preserve"> </w:t>
      </w:r>
      <w:r>
        <w:t>completed in 20</w:t>
      </w:r>
      <w:r w:rsidR="0091788B">
        <w:t xml:space="preserve">20 from Priya darshini pharmacy </w:t>
      </w:r>
      <w:r>
        <w:t>college.</w:t>
      </w:r>
    </w:p>
    <w:p w:rsidR="007A3AFC" w:rsidRDefault="005F79D8" w:rsidP="00CB0FFF">
      <w:pPr>
        <w:pStyle w:val="Normal1"/>
        <w:widowControl w:val="0"/>
        <w:numPr>
          <w:ilvl w:val="0"/>
          <w:numId w:val="7"/>
        </w:numPr>
        <w:spacing w:line="360" w:lineRule="auto"/>
        <w:jc w:val="both"/>
      </w:pPr>
      <w:r>
        <w:t>Intermediate completed in -2013.</w:t>
      </w:r>
    </w:p>
    <w:p w:rsidR="007A3AFC" w:rsidRDefault="00095C18" w:rsidP="00CB0FFF">
      <w:pPr>
        <w:pStyle w:val="Normal1"/>
        <w:widowControl w:val="0"/>
        <w:numPr>
          <w:ilvl w:val="0"/>
          <w:numId w:val="7"/>
        </w:numPr>
        <w:spacing w:line="360" w:lineRule="auto"/>
        <w:jc w:val="both"/>
      </w:pPr>
      <w:r>
        <w:t>SSC completed in 2011</w:t>
      </w:r>
      <w:r w:rsidR="005F79D8">
        <w:t>.</w:t>
      </w:r>
    </w:p>
    <w:tbl>
      <w:tblPr>
        <w:tblStyle w:val="Style14"/>
        <w:tblW w:w="9939"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9"/>
      </w:tblGrid>
      <w:tr w:rsidR="007A3AFC" w:rsidTr="007A3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9" w:type="dxa"/>
            <w:shd w:val="clear" w:color="auto" w:fill="BFBFBF"/>
          </w:tcPr>
          <w:p w:rsidR="007A3AFC" w:rsidRDefault="00FD206F">
            <w:pPr>
              <w:pStyle w:val="Normal1"/>
              <w:widowControl w:val="0"/>
              <w:spacing w:line="276" w:lineRule="auto"/>
              <w:jc w:val="both"/>
            </w:pPr>
            <w:r w:rsidRPr="00FD206F">
              <w:rPr>
                <w:b w:val="0"/>
              </w:rPr>
              <w:t>Key Highlights Skills:</w:t>
            </w:r>
          </w:p>
        </w:tc>
      </w:tr>
    </w:tbl>
    <w:p w:rsidR="00FD206F" w:rsidRDefault="00FD206F">
      <w:pPr>
        <w:pStyle w:val="Normal1"/>
        <w:spacing w:line="360" w:lineRule="auto"/>
      </w:pPr>
      <w:r w:rsidRPr="00FD206F">
        <w:t>•</w:t>
      </w:r>
      <w:r>
        <w:t xml:space="preserve">  </w:t>
      </w:r>
      <w:r w:rsidRPr="00FD206F">
        <w:t xml:space="preserve"> </w:t>
      </w:r>
      <w:r>
        <w:t xml:space="preserve"> </w:t>
      </w:r>
      <w:r w:rsidRPr="00FD206F">
        <w:t>Having good knowledge on Microsoft SQL Server management studio (SSMS).</w:t>
      </w:r>
      <w:r w:rsidR="00CE44ED">
        <w:t xml:space="preserve"> </w:t>
      </w:r>
    </w:p>
    <w:p w:rsidR="0015111A" w:rsidRDefault="00FD206F">
      <w:pPr>
        <w:pStyle w:val="Normal1"/>
        <w:spacing w:line="360" w:lineRule="auto"/>
      </w:pPr>
      <w:r w:rsidRPr="00FD206F">
        <w:t xml:space="preserve">• </w:t>
      </w:r>
      <w:r>
        <w:t xml:space="preserve">   </w:t>
      </w:r>
      <w:r w:rsidRPr="00FD206F">
        <w:t>Strong knowledge in SQL Commands like (DDL, DML, DRL) operators.</w:t>
      </w:r>
    </w:p>
    <w:p w:rsidR="00FD206F" w:rsidRDefault="00FD206F" w:rsidP="00FD206F">
      <w:pPr>
        <w:pStyle w:val="Normal1"/>
        <w:spacing w:line="360" w:lineRule="auto"/>
      </w:pPr>
      <w:r w:rsidRPr="00FD206F">
        <w:t xml:space="preserve">• </w:t>
      </w:r>
      <w:r>
        <w:t xml:space="preserve">   </w:t>
      </w:r>
      <w:r w:rsidRPr="00FD206F">
        <w:t>Good knowledge in SQL Server &amp; T-SQL in constructing proc</w:t>
      </w:r>
      <w:r>
        <w:t>edures, Triggers, Tables, Views.</w:t>
      </w:r>
    </w:p>
    <w:p w:rsidR="00FD206F" w:rsidRDefault="00FD206F" w:rsidP="00FD206F">
      <w:pPr>
        <w:pStyle w:val="Normal1"/>
        <w:numPr>
          <w:ilvl w:val="0"/>
          <w:numId w:val="6"/>
        </w:numPr>
        <w:spacing w:line="360" w:lineRule="auto"/>
      </w:pPr>
      <w:r>
        <w:t>Having knowledge in Powerbi Desktop.</w:t>
      </w:r>
    </w:p>
    <w:p w:rsidR="00FD206F" w:rsidRDefault="008F4472" w:rsidP="00FD206F">
      <w:pPr>
        <w:pStyle w:val="Normal1"/>
        <w:numPr>
          <w:ilvl w:val="0"/>
          <w:numId w:val="6"/>
        </w:numPr>
        <w:spacing w:line="360" w:lineRule="auto"/>
      </w:pPr>
      <w:r>
        <w:t xml:space="preserve">Having knowledge in </w:t>
      </w:r>
      <w:r w:rsidR="00FD206F">
        <w:t>Powerbi Service.</w:t>
      </w:r>
    </w:p>
    <w:tbl>
      <w:tblPr>
        <w:tblStyle w:val="Style15"/>
        <w:tblpPr w:leftFromText="180" w:rightFromText="180" w:vertAnchor="text" w:horzAnchor="margin" w:tblpY="18"/>
        <w:tblW w:w="9939"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9"/>
      </w:tblGrid>
      <w:tr w:rsidR="008F4472" w:rsidTr="008F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9" w:type="dxa"/>
            <w:shd w:val="clear" w:color="auto" w:fill="BFBFBF"/>
          </w:tcPr>
          <w:p w:rsidR="008F4472" w:rsidRDefault="008F4472" w:rsidP="008F4472">
            <w:pPr>
              <w:pStyle w:val="Normal1"/>
              <w:spacing w:line="276" w:lineRule="auto"/>
            </w:pPr>
            <w:r>
              <w:rPr>
                <w:b w:val="0"/>
              </w:rPr>
              <w:t>Technical Knowledge: -</w:t>
            </w:r>
          </w:p>
        </w:tc>
      </w:tr>
    </w:tbl>
    <w:p w:rsidR="008F4472" w:rsidRDefault="00FD206F" w:rsidP="002E519A">
      <w:pPr>
        <w:pStyle w:val="Normal1"/>
        <w:spacing w:line="360" w:lineRule="auto"/>
        <w:rPr>
          <w:bCs/>
        </w:rPr>
      </w:pPr>
      <w:r w:rsidRPr="0015111A">
        <w:rPr>
          <w:color w:val="000000" w:themeColor="text1"/>
        </w:rPr>
        <w:t>Data Bases</w:t>
      </w:r>
      <w:r w:rsidR="0015111A" w:rsidRPr="0015111A">
        <w:rPr>
          <w:color w:val="000000" w:themeColor="text1"/>
        </w:rPr>
        <w:t xml:space="preserve">: </w:t>
      </w:r>
      <w:r w:rsidR="007C2985" w:rsidRPr="0015111A">
        <w:rPr>
          <w:b/>
          <w:color w:val="000000" w:themeColor="text1"/>
        </w:rPr>
        <w:t>SQL</w:t>
      </w:r>
      <w:r>
        <w:rPr>
          <w:b/>
          <w:color w:val="000000" w:themeColor="text1"/>
        </w:rPr>
        <w:t xml:space="preserve"> SEVRER </w:t>
      </w:r>
    </w:p>
    <w:p w:rsidR="007A3AFC" w:rsidRPr="008F4472" w:rsidRDefault="0015111A" w:rsidP="002E519A">
      <w:pPr>
        <w:pStyle w:val="Normal1"/>
        <w:spacing w:line="360" w:lineRule="auto"/>
        <w:rPr>
          <w:bCs/>
        </w:rPr>
      </w:pPr>
      <w:r w:rsidRPr="0015111A">
        <w:rPr>
          <w:color w:val="000000" w:themeColor="text1"/>
        </w:rPr>
        <w:t xml:space="preserve">BI </w:t>
      </w:r>
      <w:r w:rsidR="00FD206F" w:rsidRPr="0015111A">
        <w:rPr>
          <w:color w:val="000000" w:themeColor="text1"/>
        </w:rPr>
        <w:t>Tools</w:t>
      </w:r>
      <w:r w:rsidR="00FD206F">
        <w:rPr>
          <w:color w:val="000000" w:themeColor="text1"/>
        </w:rPr>
        <w:t xml:space="preserve"> </w:t>
      </w:r>
      <w:r w:rsidR="008F4472">
        <w:rPr>
          <w:color w:val="000000" w:themeColor="text1"/>
        </w:rPr>
        <w:t xml:space="preserve">  </w:t>
      </w:r>
      <w:r>
        <w:rPr>
          <w:color w:val="000000" w:themeColor="text1"/>
        </w:rPr>
        <w:t xml:space="preserve"> </w:t>
      </w:r>
      <w:r w:rsidRPr="0015111A">
        <w:rPr>
          <w:color w:val="000000" w:themeColor="text1"/>
        </w:rPr>
        <w:t>:</w:t>
      </w:r>
      <w:r w:rsidRPr="0015111A">
        <w:t xml:space="preserve"> </w:t>
      </w:r>
      <w:r>
        <w:t xml:space="preserve"> </w:t>
      </w:r>
      <w:r w:rsidRPr="0015111A">
        <w:rPr>
          <w:b/>
        </w:rPr>
        <w:t xml:space="preserve">PowerBI, </w:t>
      </w:r>
      <w:r w:rsidR="00021800">
        <w:rPr>
          <w:b/>
          <w:color w:val="000000" w:themeColor="text1"/>
        </w:rPr>
        <w:t>Advanced excel,PYTHON</w:t>
      </w:r>
    </w:p>
    <w:tbl>
      <w:tblPr>
        <w:tblStyle w:val="Style20"/>
        <w:tblW w:w="9870" w:type="dxa"/>
        <w:tblInd w:w="7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70"/>
      </w:tblGrid>
      <w:tr w:rsidR="007A3AFC" w:rsidTr="007A3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0" w:type="dxa"/>
            <w:shd w:val="clear" w:color="auto" w:fill="BFBFBF"/>
          </w:tcPr>
          <w:p w:rsidR="007A3AFC" w:rsidRPr="0015111A" w:rsidRDefault="001528CD">
            <w:pPr>
              <w:pStyle w:val="Normal1"/>
              <w:spacing w:line="276" w:lineRule="auto"/>
              <w:rPr>
                <w:color w:val="000000"/>
                <w:highlight w:val="yellow"/>
              </w:rPr>
            </w:pPr>
            <w:r>
              <w:rPr>
                <w:b w:val="0"/>
                <w:color w:val="000000"/>
              </w:rPr>
              <w:t xml:space="preserve">OTHER </w:t>
            </w:r>
            <w:r w:rsidR="005F79D8" w:rsidRPr="001528CD">
              <w:rPr>
                <w:b w:val="0"/>
                <w:color w:val="000000"/>
              </w:rPr>
              <w:t>SKILLS: -</w:t>
            </w:r>
          </w:p>
        </w:tc>
      </w:tr>
    </w:tbl>
    <w:p w:rsidR="007A3AFC" w:rsidRPr="0037395D" w:rsidRDefault="00E30D65">
      <w:pPr>
        <w:pStyle w:val="Normal1"/>
        <w:numPr>
          <w:ilvl w:val="0"/>
          <w:numId w:val="4"/>
        </w:numPr>
        <w:spacing w:line="360" w:lineRule="auto"/>
        <w:rPr>
          <w:b/>
        </w:rPr>
      </w:pPr>
      <w:r w:rsidRPr="0037395D">
        <w:rPr>
          <w:b/>
          <w:color w:val="000000"/>
        </w:rPr>
        <w:t xml:space="preserve">IELTS  6  POINTS </w:t>
      </w:r>
    </w:p>
    <w:p w:rsidR="007A3AFC" w:rsidRDefault="005F79D8">
      <w:pPr>
        <w:pStyle w:val="Normal1"/>
        <w:numPr>
          <w:ilvl w:val="0"/>
          <w:numId w:val="4"/>
        </w:numPr>
        <w:spacing w:line="360" w:lineRule="auto"/>
      </w:pPr>
      <w:r>
        <w:rPr>
          <w:color w:val="000000"/>
        </w:rPr>
        <w:t>Quick and good learning.</w:t>
      </w:r>
    </w:p>
    <w:p w:rsidR="007A3AFC" w:rsidRPr="002E519A" w:rsidRDefault="005F79D8" w:rsidP="002E519A">
      <w:pPr>
        <w:pStyle w:val="Normal1"/>
        <w:numPr>
          <w:ilvl w:val="0"/>
          <w:numId w:val="4"/>
        </w:numPr>
        <w:spacing w:line="360" w:lineRule="auto"/>
        <w:rPr>
          <w:b/>
        </w:rPr>
      </w:pPr>
      <w:r w:rsidRPr="00F14692">
        <w:rPr>
          <w:b/>
          <w:color w:val="000000"/>
        </w:rPr>
        <w:t>Good communication.</w:t>
      </w:r>
      <w:bookmarkStart w:id="1" w:name="_GoBack"/>
      <w:bookmarkEnd w:id="1"/>
    </w:p>
    <w:tbl>
      <w:tblPr>
        <w:tblStyle w:val="Style21"/>
        <w:tblW w:w="9939"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9"/>
      </w:tblGrid>
      <w:tr w:rsidR="007A3AFC" w:rsidTr="007A3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9" w:type="dxa"/>
            <w:shd w:val="clear" w:color="auto" w:fill="BFBFBF"/>
          </w:tcPr>
          <w:p w:rsidR="007A3AFC" w:rsidRDefault="008F4472">
            <w:pPr>
              <w:pStyle w:val="Normal1"/>
              <w:spacing w:line="360" w:lineRule="auto"/>
              <w:rPr>
                <w:color w:val="000000"/>
              </w:rPr>
            </w:pPr>
            <w:r w:rsidRPr="008F4472">
              <w:rPr>
                <w:b w:val="0"/>
                <w:color w:val="000000"/>
              </w:rPr>
              <w:t>Training Attended</w:t>
            </w:r>
            <w:r w:rsidR="005F79D8">
              <w:rPr>
                <w:b w:val="0"/>
                <w:color w:val="000000"/>
              </w:rPr>
              <w:t>: -</w:t>
            </w:r>
          </w:p>
        </w:tc>
      </w:tr>
    </w:tbl>
    <w:p w:rsidR="007A3AFC" w:rsidRDefault="007A3AFC">
      <w:pPr>
        <w:pStyle w:val="Normal1"/>
        <w:ind w:left="1440"/>
        <w:rPr>
          <w:color w:val="000000"/>
        </w:rPr>
      </w:pPr>
    </w:p>
    <w:p w:rsidR="008F4472" w:rsidRPr="008F4472" w:rsidRDefault="008F4472" w:rsidP="008F4472">
      <w:pPr>
        <w:pStyle w:val="Normal1"/>
        <w:spacing w:line="360" w:lineRule="auto"/>
        <w:jc w:val="both"/>
        <w:rPr>
          <w:b/>
          <w:color w:val="000000"/>
        </w:rPr>
      </w:pPr>
      <w:bookmarkStart w:id="2" w:name="_gjdgxs" w:colFirst="0" w:colLast="0"/>
      <w:bookmarkEnd w:id="2"/>
      <w:r w:rsidRPr="008F4472">
        <w:rPr>
          <w:b/>
          <w:color w:val="000000"/>
        </w:rPr>
        <w:t xml:space="preserve">Power BI Training Attended: </w:t>
      </w:r>
      <w:r w:rsidRPr="008F4472">
        <w:rPr>
          <w:color w:val="000000"/>
        </w:rPr>
        <w:t>SRI VINAY TECH HOUSE</w:t>
      </w:r>
    </w:p>
    <w:p w:rsidR="008F4472" w:rsidRPr="008F4472" w:rsidRDefault="008F4472" w:rsidP="008F4472">
      <w:pPr>
        <w:pStyle w:val="Normal1"/>
        <w:spacing w:line="360" w:lineRule="auto"/>
        <w:jc w:val="both"/>
        <w:rPr>
          <w:b/>
          <w:color w:val="000000"/>
        </w:rPr>
      </w:pPr>
      <w:r w:rsidRPr="008F4472">
        <w:rPr>
          <w:b/>
          <w:color w:val="000000"/>
        </w:rPr>
        <w:t xml:space="preserve">Training Duration: </w:t>
      </w:r>
      <w:r w:rsidRPr="008F4472">
        <w:rPr>
          <w:color w:val="000000"/>
        </w:rPr>
        <w:t>3 Months</w:t>
      </w:r>
    </w:p>
    <w:p w:rsidR="008F4472" w:rsidRPr="008F4472" w:rsidRDefault="008F4472" w:rsidP="008F4472">
      <w:pPr>
        <w:pStyle w:val="Normal1"/>
        <w:spacing w:line="360" w:lineRule="auto"/>
        <w:jc w:val="both"/>
        <w:rPr>
          <w:b/>
          <w:color w:val="000000"/>
        </w:rPr>
      </w:pPr>
      <w:r w:rsidRPr="008F4472">
        <w:rPr>
          <w:b/>
          <w:color w:val="000000"/>
        </w:rPr>
        <w:t xml:space="preserve">Project Implemented: </w:t>
      </w:r>
      <w:r w:rsidRPr="008F4472">
        <w:rPr>
          <w:color w:val="000000"/>
        </w:rPr>
        <w:t>1</w:t>
      </w:r>
    </w:p>
    <w:p w:rsidR="008F4472" w:rsidRPr="008F4472" w:rsidRDefault="008F4472" w:rsidP="008F4472">
      <w:pPr>
        <w:pStyle w:val="Normal1"/>
        <w:spacing w:line="360" w:lineRule="auto"/>
        <w:jc w:val="both"/>
        <w:rPr>
          <w:b/>
          <w:color w:val="000000"/>
        </w:rPr>
      </w:pPr>
      <w:r w:rsidRPr="008F4472">
        <w:rPr>
          <w:b/>
          <w:color w:val="000000"/>
        </w:rPr>
        <w:t xml:space="preserve">Project Title: </w:t>
      </w:r>
      <w:r w:rsidR="00CB0FFF" w:rsidRPr="00CB0FFF">
        <w:rPr>
          <w:color w:val="000000"/>
        </w:rPr>
        <w:t>MULTI_TENANT_CUSTOMER_BUSINESS_ANALYSIS</w:t>
      </w:r>
    </w:p>
    <w:p w:rsidR="008F4472" w:rsidRDefault="008F4472" w:rsidP="008F4472">
      <w:pPr>
        <w:pStyle w:val="Normal1"/>
        <w:spacing w:line="360" w:lineRule="auto"/>
        <w:jc w:val="both"/>
        <w:rPr>
          <w:b/>
          <w:color w:val="000000"/>
          <w:u w:val="single"/>
        </w:rPr>
      </w:pPr>
      <w:r w:rsidRPr="008F4472">
        <w:rPr>
          <w:b/>
          <w:color w:val="000000"/>
        </w:rPr>
        <w:t xml:space="preserve">Environment: </w:t>
      </w:r>
      <w:r w:rsidRPr="008F4472">
        <w:rPr>
          <w:color w:val="000000"/>
        </w:rPr>
        <w:t>Power Bi, SQL</w:t>
      </w:r>
      <w:r w:rsidRPr="008F4472">
        <w:rPr>
          <w:b/>
          <w:color w:val="000000"/>
          <w:u w:val="single"/>
        </w:rPr>
        <w:t xml:space="preserve"> </w:t>
      </w:r>
    </w:p>
    <w:p w:rsidR="008F4472" w:rsidRDefault="00CB0FFF" w:rsidP="008F4472">
      <w:pPr>
        <w:pStyle w:val="Normal1"/>
        <w:jc w:val="both"/>
        <w:rPr>
          <w:b/>
          <w:color w:val="000000"/>
          <w:u w:val="single"/>
        </w:rPr>
      </w:pPr>
      <w:r>
        <w:rPr>
          <w:b/>
          <w:color w:val="000000"/>
          <w:u w:val="single"/>
        </w:rPr>
        <w:t>Description of project:</w:t>
      </w:r>
    </w:p>
    <w:p w:rsidR="00CB0FFF" w:rsidRPr="00CB0FFF" w:rsidRDefault="00CB0FFF" w:rsidP="008F4472">
      <w:pPr>
        <w:pStyle w:val="Normal1"/>
        <w:jc w:val="both"/>
        <w:rPr>
          <w:color w:val="000000"/>
        </w:rPr>
      </w:pPr>
    </w:p>
    <w:p w:rsidR="00CB0FFF" w:rsidRPr="00CB0FFF" w:rsidRDefault="00CB0FFF" w:rsidP="00CB0FFF">
      <w:pPr>
        <w:pStyle w:val="Normal1"/>
        <w:jc w:val="both"/>
        <w:rPr>
          <w:color w:val="000000"/>
        </w:rPr>
      </w:pPr>
      <w:r w:rsidRPr="00CB0FFF">
        <w:rPr>
          <w:color w:val="000000"/>
        </w:rPr>
        <w:t>a)</w:t>
      </w:r>
      <w:r>
        <w:rPr>
          <w:color w:val="000000"/>
        </w:rPr>
        <w:t xml:space="preserve"> </w:t>
      </w:r>
      <w:r w:rsidRPr="00CB0FFF">
        <w:rPr>
          <w:b/>
          <w:color w:val="FF0000"/>
        </w:rPr>
        <w:t>XYZ</w:t>
      </w:r>
      <w:r w:rsidR="005E122C">
        <w:rPr>
          <w:b/>
          <w:color w:val="FF0000"/>
        </w:rPr>
        <w:t xml:space="preserve"> </w:t>
      </w:r>
      <w:r w:rsidRPr="00CB0FFF">
        <w:rPr>
          <w:b/>
          <w:color w:val="FF0000"/>
        </w:rPr>
        <w:t>(own customer),</w:t>
      </w:r>
      <w:r w:rsidRPr="00CB0FFF">
        <w:rPr>
          <w:color w:val="FF0000"/>
        </w:rPr>
        <w:t xml:space="preserve"> </w:t>
      </w:r>
      <w:r w:rsidRPr="00CB0FFF">
        <w:rPr>
          <w:color w:val="000000"/>
        </w:rPr>
        <w:t>retail domain, selling various companies products in multiple channels</w:t>
      </w:r>
    </w:p>
    <w:p w:rsidR="00CB0FFF" w:rsidRDefault="00CB0FFF" w:rsidP="00CB0FFF">
      <w:pPr>
        <w:pStyle w:val="Normal1"/>
        <w:jc w:val="both"/>
        <w:rPr>
          <w:color w:val="000000"/>
        </w:rPr>
      </w:pPr>
      <w:r w:rsidRPr="00CB0FFF">
        <w:rPr>
          <w:color w:val="000000"/>
        </w:rPr>
        <w:t xml:space="preserve"> 1. Distributor 2.Online 3. Direct Sales [outlets].</w:t>
      </w:r>
    </w:p>
    <w:p w:rsidR="00CB0FFF" w:rsidRPr="00CB0FFF" w:rsidRDefault="00CB0FFF" w:rsidP="00CB0FFF">
      <w:pPr>
        <w:pStyle w:val="Normal1"/>
        <w:jc w:val="both"/>
        <w:rPr>
          <w:color w:val="000000"/>
        </w:rPr>
      </w:pPr>
    </w:p>
    <w:p w:rsidR="00CB0FFF" w:rsidRPr="00CB0FFF" w:rsidRDefault="00CB0FFF" w:rsidP="00CB0FFF">
      <w:pPr>
        <w:pStyle w:val="Normal1"/>
        <w:jc w:val="both"/>
        <w:rPr>
          <w:color w:val="000000"/>
        </w:rPr>
      </w:pPr>
      <w:r>
        <w:rPr>
          <w:color w:val="000000"/>
        </w:rPr>
        <w:t xml:space="preserve">b) </w:t>
      </w:r>
      <w:r w:rsidRPr="00CB0FFF">
        <w:rPr>
          <w:color w:val="000000"/>
        </w:rPr>
        <w:t xml:space="preserve">We are working with sales data for an organization that sells a variety of products throughout </w:t>
      </w:r>
    </w:p>
    <w:p w:rsidR="008F4472" w:rsidRDefault="00CB0FFF" w:rsidP="00CB0FFF">
      <w:pPr>
        <w:pStyle w:val="Normal1"/>
        <w:jc w:val="both"/>
        <w:rPr>
          <w:color w:val="000000"/>
        </w:rPr>
      </w:pPr>
      <w:r w:rsidRPr="00CB0FFF">
        <w:rPr>
          <w:color w:val="000000"/>
        </w:rPr>
        <w:t>Europe</w:t>
      </w:r>
      <w:r>
        <w:rPr>
          <w:color w:val="000000"/>
        </w:rPr>
        <w:t>.</w:t>
      </w:r>
    </w:p>
    <w:p w:rsidR="00CB0FFF" w:rsidRDefault="00CB0FFF" w:rsidP="00CB0FFF">
      <w:pPr>
        <w:pStyle w:val="Normal1"/>
        <w:jc w:val="both"/>
        <w:rPr>
          <w:color w:val="000000"/>
        </w:rPr>
      </w:pPr>
    </w:p>
    <w:p w:rsidR="00CB0FFF" w:rsidRPr="00CB0FFF" w:rsidRDefault="00CB0FFF" w:rsidP="00CB0FFF">
      <w:pPr>
        <w:pStyle w:val="Normal1"/>
        <w:jc w:val="both"/>
        <w:rPr>
          <w:color w:val="000000"/>
        </w:rPr>
      </w:pPr>
      <w:r>
        <w:t>c) Dynamically drill into your customer sales data and reveal instant insights to drive decision making and resource allocation. Decision making across years, products, and in various regions</w:t>
      </w:r>
    </w:p>
    <w:p w:rsidR="008F4472" w:rsidRDefault="008F4472" w:rsidP="008F4472">
      <w:pPr>
        <w:pStyle w:val="Normal1"/>
        <w:jc w:val="both"/>
        <w:rPr>
          <w:b/>
          <w:color w:val="000000"/>
          <w:u w:val="single"/>
        </w:rPr>
      </w:pPr>
    </w:p>
    <w:p w:rsidR="008F4472" w:rsidRDefault="008F4472" w:rsidP="008F4472">
      <w:pPr>
        <w:pStyle w:val="Normal1"/>
        <w:jc w:val="both"/>
        <w:rPr>
          <w:b/>
          <w:color w:val="000000"/>
          <w:u w:val="single"/>
        </w:rPr>
      </w:pPr>
    </w:p>
    <w:p w:rsidR="008F4472" w:rsidRDefault="008F4472" w:rsidP="008F4472">
      <w:pPr>
        <w:pStyle w:val="Normal1"/>
        <w:jc w:val="both"/>
        <w:rPr>
          <w:b/>
          <w:color w:val="000000"/>
          <w:u w:val="single"/>
        </w:rPr>
      </w:pPr>
    </w:p>
    <w:p w:rsidR="008F4472" w:rsidRDefault="008F4472" w:rsidP="008F4472">
      <w:pPr>
        <w:pStyle w:val="Normal1"/>
        <w:jc w:val="both"/>
        <w:rPr>
          <w:b/>
          <w:color w:val="000000"/>
          <w:u w:val="single"/>
        </w:rPr>
      </w:pPr>
    </w:p>
    <w:p w:rsidR="008F4472" w:rsidRDefault="008F4472" w:rsidP="008F4472">
      <w:pPr>
        <w:pStyle w:val="Normal1"/>
        <w:jc w:val="both"/>
        <w:rPr>
          <w:b/>
          <w:color w:val="000000"/>
          <w:u w:val="single"/>
        </w:rPr>
      </w:pPr>
      <w:r w:rsidRPr="008F4472">
        <w:rPr>
          <w:b/>
          <w:color w:val="000000"/>
          <w:u w:val="single"/>
        </w:rPr>
        <w:t>Responsibilities:</w:t>
      </w:r>
    </w:p>
    <w:p w:rsidR="00CB0FFF" w:rsidRDefault="00CB0FFF" w:rsidP="008F4472">
      <w:pPr>
        <w:pStyle w:val="Normal1"/>
        <w:jc w:val="both"/>
        <w:rPr>
          <w:b/>
          <w:color w:val="000000"/>
          <w:u w:val="single"/>
        </w:rPr>
      </w:pPr>
    </w:p>
    <w:p w:rsidR="0091788B" w:rsidRDefault="00CB0FFF" w:rsidP="0091788B">
      <w:pPr>
        <w:pStyle w:val="Normal1"/>
        <w:numPr>
          <w:ilvl w:val="0"/>
          <w:numId w:val="9"/>
        </w:numPr>
        <w:jc w:val="both"/>
      </w:pPr>
      <w:r>
        <w:t>Power BI is used for data extraction, modeling, visualizing and sharing reports and dash boards</w:t>
      </w:r>
      <w:r w:rsidR="0091788B">
        <w:t>.</w:t>
      </w:r>
    </w:p>
    <w:p w:rsidR="0091788B" w:rsidRDefault="0091788B" w:rsidP="0091788B">
      <w:pPr>
        <w:pStyle w:val="Normal1"/>
        <w:ind w:firstLine="60"/>
        <w:jc w:val="both"/>
      </w:pPr>
    </w:p>
    <w:p w:rsidR="0091788B" w:rsidRDefault="00CB0FFF" w:rsidP="0091788B">
      <w:pPr>
        <w:pStyle w:val="Normal1"/>
        <w:numPr>
          <w:ilvl w:val="0"/>
          <w:numId w:val="9"/>
        </w:numPr>
        <w:jc w:val="both"/>
      </w:pPr>
      <w:r>
        <w:t xml:space="preserve">My project is in Agile methodology with sprint implementation in the development. </w:t>
      </w:r>
    </w:p>
    <w:p w:rsidR="0091788B" w:rsidRDefault="0091788B" w:rsidP="008F4472">
      <w:pPr>
        <w:pStyle w:val="Normal1"/>
        <w:jc w:val="both"/>
      </w:pPr>
    </w:p>
    <w:p w:rsidR="0091788B" w:rsidRDefault="00CB0FFF" w:rsidP="0091788B">
      <w:pPr>
        <w:pStyle w:val="Normal1"/>
        <w:numPr>
          <w:ilvl w:val="0"/>
          <w:numId w:val="9"/>
        </w:numPr>
        <w:jc w:val="both"/>
      </w:pPr>
      <w:r>
        <w:t xml:space="preserve">I closely worked with the customer in getting relevant documents from share point portal, Analyzing, requesting for clarification, and working on. Retrieve data {specially excel} from onedrive, and Azure SQL databases. </w:t>
      </w:r>
    </w:p>
    <w:p w:rsidR="0091788B" w:rsidRDefault="0091788B" w:rsidP="008F4472">
      <w:pPr>
        <w:pStyle w:val="Normal1"/>
        <w:jc w:val="both"/>
      </w:pPr>
    </w:p>
    <w:p w:rsidR="0091788B" w:rsidRDefault="00CB0FFF" w:rsidP="0091788B">
      <w:pPr>
        <w:pStyle w:val="Normal1"/>
        <w:numPr>
          <w:ilvl w:val="0"/>
          <w:numId w:val="9"/>
        </w:numPr>
        <w:jc w:val="both"/>
      </w:pPr>
      <w:r>
        <w:t>Performed data changes suitable for better modeling and visualizations. Created many DAX measures, calculated columns to implement date, time, statistical, and mathematical operations to show on the visuals.</w:t>
      </w:r>
    </w:p>
    <w:p w:rsidR="0091788B" w:rsidRDefault="0091788B" w:rsidP="008F4472">
      <w:pPr>
        <w:pStyle w:val="Normal1"/>
        <w:jc w:val="both"/>
      </w:pPr>
    </w:p>
    <w:p w:rsidR="0091788B" w:rsidRDefault="00CB0FFF" w:rsidP="0091788B">
      <w:pPr>
        <w:pStyle w:val="Normal1"/>
        <w:numPr>
          <w:ilvl w:val="0"/>
          <w:numId w:val="9"/>
        </w:numPr>
        <w:jc w:val="both"/>
      </w:pPr>
      <w:r>
        <w:t>Created book marks, drill down, drill through, and bu</w:t>
      </w:r>
      <w:r w:rsidR="0091788B">
        <w:t>tton actions on the reports.</w:t>
      </w:r>
    </w:p>
    <w:p w:rsidR="0091788B" w:rsidRDefault="0091788B" w:rsidP="0091788B">
      <w:pPr>
        <w:pStyle w:val="ListParagraph"/>
      </w:pPr>
    </w:p>
    <w:p w:rsidR="0091788B" w:rsidRDefault="00CB0FFF" w:rsidP="0091788B">
      <w:pPr>
        <w:pStyle w:val="Normal1"/>
        <w:numPr>
          <w:ilvl w:val="0"/>
          <w:numId w:val="9"/>
        </w:numPr>
        <w:jc w:val="both"/>
      </w:pPr>
      <w:r>
        <w:t>Used various filters {Report, Page, Visual, Drill through}, Slicers {List, Rang, Drop Down}, Single item visuals {KPI, Gauges, and Cards}</w:t>
      </w:r>
    </w:p>
    <w:p w:rsidR="0091788B" w:rsidRDefault="0091788B" w:rsidP="0091788B">
      <w:pPr>
        <w:pStyle w:val="ListParagraph"/>
      </w:pPr>
    </w:p>
    <w:p w:rsidR="0091788B" w:rsidRDefault="00CB0FFF" w:rsidP="0091788B">
      <w:pPr>
        <w:pStyle w:val="Normal1"/>
        <w:numPr>
          <w:ilvl w:val="0"/>
          <w:numId w:val="9"/>
        </w:numPr>
        <w:jc w:val="both"/>
      </w:pPr>
      <w:r>
        <w:t xml:space="preserve">Displayed analytical and </w:t>
      </w:r>
      <w:r w:rsidR="0091788B">
        <w:t>trend data using various charts.</w:t>
      </w:r>
    </w:p>
    <w:p w:rsidR="0091788B" w:rsidRDefault="0091788B" w:rsidP="0091788B">
      <w:pPr>
        <w:pStyle w:val="ListParagraph"/>
      </w:pPr>
    </w:p>
    <w:p w:rsidR="0091788B" w:rsidRDefault="00CB0FFF" w:rsidP="0091788B">
      <w:pPr>
        <w:pStyle w:val="Normal1"/>
        <w:numPr>
          <w:ilvl w:val="0"/>
          <w:numId w:val="9"/>
        </w:numPr>
        <w:jc w:val="both"/>
      </w:pPr>
      <w:r>
        <w:t>Provided row level security {dyna</w:t>
      </w:r>
      <w:r w:rsidR="0091788B">
        <w:t>mic</w:t>
      </w:r>
      <w:r>
        <w:t>} to restrict data access</w:t>
      </w:r>
      <w:r w:rsidR="0091788B">
        <w:t>.</w:t>
      </w:r>
    </w:p>
    <w:p w:rsidR="0091788B" w:rsidRDefault="0091788B" w:rsidP="0091788B">
      <w:pPr>
        <w:pStyle w:val="ListParagraph"/>
      </w:pPr>
    </w:p>
    <w:p w:rsidR="0091788B" w:rsidRDefault="00CB0FFF" w:rsidP="0091788B">
      <w:pPr>
        <w:pStyle w:val="Normal1"/>
        <w:numPr>
          <w:ilvl w:val="0"/>
          <w:numId w:val="9"/>
        </w:numPr>
        <w:jc w:val="both"/>
      </w:pPr>
      <w:r>
        <w:t>Teste</w:t>
      </w:r>
      <w:r w:rsidR="0091788B">
        <w:t>d the report against database {</w:t>
      </w:r>
      <w:r>
        <w:t>with sql}, excel {excel formulas} etc…</w:t>
      </w:r>
    </w:p>
    <w:p w:rsidR="0091788B" w:rsidRDefault="0091788B" w:rsidP="0091788B">
      <w:pPr>
        <w:pStyle w:val="Normal1"/>
        <w:jc w:val="both"/>
      </w:pPr>
    </w:p>
    <w:p w:rsidR="008F4472" w:rsidRDefault="00CB0FFF" w:rsidP="0091788B">
      <w:pPr>
        <w:pStyle w:val="Normal1"/>
        <w:numPr>
          <w:ilvl w:val="0"/>
          <w:numId w:val="9"/>
        </w:numPr>
        <w:jc w:val="both"/>
        <w:rPr>
          <w:b/>
          <w:color w:val="000000"/>
          <w:u w:val="single"/>
        </w:rPr>
      </w:pPr>
      <w:r>
        <w:t>Created dashboard using report tiles, books marks, and other actions. Specified users to access reports at data set row level security Specified Scheduled refresh for the report based on customer instructions</w:t>
      </w:r>
      <w:r w:rsidR="0091788B">
        <w:tab/>
      </w:r>
    </w:p>
    <w:p w:rsidR="008F4472" w:rsidRDefault="008F4472" w:rsidP="008F4472">
      <w:pPr>
        <w:pStyle w:val="Normal1"/>
        <w:jc w:val="both"/>
        <w:rPr>
          <w:b/>
          <w:color w:val="000000"/>
          <w:u w:val="single"/>
        </w:rPr>
      </w:pPr>
    </w:p>
    <w:p w:rsidR="008F4472" w:rsidRDefault="008F4472" w:rsidP="008F4472">
      <w:pPr>
        <w:pStyle w:val="Normal1"/>
        <w:jc w:val="both"/>
        <w:rPr>
          <w:b/>
          <w:color w:val="000000"/>
          <w:u w:val="single"/>
        </w:rPr>
      </w:pPr>
    </w:p>
    <w:p w:rsidR="007A3AFC" w:rsidRDefault="005F79D8" w:rsidP="008F4472">
      <w:pPr>
        <w:pStyle w:val="Normal1"/>
        <w:jc w:val="both"/>
      </w:pPr>
      <w:r>
        <w:rPr>
          <w:b/>
          <w:color w:val="000000"/>
          <w:u w:val="single"/>
        </w:rPr>
        <w:t>PERSONAL PROFILE</w:t>
      </w:r>
      <w:r>
        <w:rPr>
          <w:b/>
          <w:color w:val="000000"/>
        </w:rPr>
        <w:t>: -</w:t>
      </w:r>
    </w:p>
    <w:p w:rsidR="007A3AFC" w:rsidRDefault="005F79D8">
      <w:pPr>
        <w:pStyle w:val="Normal1"/>
        <w:jc w:val="both"/>
        <w:rPr>
          <w:color w:val="000000"/>
        </w:rPr>
      </w:pPr>
      <w:r>
        <w:rPr>
          <w:b/>
          <w:color w:val="000000"/>
        </w:rPr>
        <w:t>Father’s name</w:t>
      </w:r>
      <w:r>
        <w:rPr>
          <w:b/>
          <w:color w:val="000000"/>
        </w:rPr>
        <w:tab/>
      </w:r>
      <w:r>
        <w:rPr>
          <w:b/>
          <w:color w:val="000000"/>
        </w:rPr>
        <w:tab/>
      </w:r>
      <w:r>
        <w:rPr>
          <w:b/>
          <w:color w:val="000000"/>
        </w:rPr>
        <w:tab/>
        <w:t>:           B.SRINIVAS</w:t>
      </w:r>
    </w:p>
    <w:p w:rsidR="007A3AFC" w:rsidRDefault="005F79D8">
      <w:pPr>
        <w:pStyle w:val="Normal1"/>
        <w:tabs>
          <w:tab w:val="left" w:pos="540"/>
          <w:tab w:val="left" w:pos="2160"/>
        </w:tabs>
        <w:spacing w:after="220"/>
        <w:ind w:right="-1267"/>
        <w:rPr>
          <w:color w:val="000000"/>
        </w:rPr>
      </w:pPr>
      <w:r>
        <w:rPr>
          <w:b/>
          <w:color w:val="000000"/>
        </w:rPr>
        <w:t>Mother’s name</w:t>
      </w:r>
      <w:r>
        <w:rPr>
          <w:color w:val="000000"/>
        </w:rPr>
        <w:tab/>
      </w:r>
      <w:r>
        <w:rPr>
          <w:color w:val="000000"/>
        </w:rPr>
        <w:tab/>
      </w:r>
      <w:r>
        <w:rPr>
          <w:color w:val="000000"/>
        </w:rPr>
        <w:tab/>
      </w:r>
      <w:r>
        <w:rPr>
          <w:b/>
          <w:color w:val="000000"/>
        </w:rPr>
        <w:t xml:space="preserve">:     </w:t>
      </w:r>
      <w:r>
        <w:rPr>
          <w:b/>
          <w:color w:val="000000"/>
        </w:rPr>
        <w:tab/>
        <w:t>B.SRI LAKSHMI</w:t>
      </w:r>
    </w:p>
    <w:p w:rsidR="007A3AFC" w:rsidRDefault="005F79D8">
      <w:pPr>
        <w:pStyle w:val="Normal1"/>
        <w:tabs>
          <w:tab w:val="left" w:pos="540"/>
          <w:tab w:val="left" w:pos="2160"/>
        </w:tabs>
        <w:spacing w:after="220"/>
        <w:ind w:right="-1267"/>
      </w:pPr>
      <w:r>
        <w:rPr>
          <w:b/>
          <w:color w:val="000000"/>
        </w:rPr>
        <w:t>Dat</w:t>
      </w:r>
      <w:r w:rsidR="003E48A2">
        <w:rPr>
          <w:b/>
          <w:color w:val="000000"/>
        </w:rPr>
        <w:t>e of Birth</w:t>
      </w:r>
      <w:r w:rsidR="003E48A2">
        <w:rPr>
          <w:b/>
          <w:color w:val="000000"/>
        </w:rPr>
        <w:tab/>
      </w:r>
      <w:r w:rsidR="003E48A2">
        <w:rPr>
          <w:b/>
          <w:color w:val="000000"/>
        </w:rPr>
        <w:tab/>
      </w:r>
      <w:r w:rsidR="003E48A2">
        <w:rPr>
          <w:b/>
          <w:color w:val="000000"/>
        </w:rPr>
        <w:tab/>
        <w:t xml:space="preserve">:     </w:t>
      </w:r>
      <w:r w:rsidR="003E48A2">
        <w:rPr>
          <w:b/>
          <w:color w:val="000000"/>
        </w:rPr>
        <w:tab/>
      </w:r>
      <w:r w:rsidR="001528CD">
        <w:rPr>
          <w:b/>
          <w:color w:val="000000"/>
        </w:rPr>
        <w:t>J</w:t>
      </w:r>
      <w:r w:rsidR="003E48A2">
        <w:rPr>
          <w:b/>
          <w:color w:val="000000"/>
        </w:rPr>
        <w:t>une 30 1996</w:t>
      </w:r>
    </w:p>
    <w:p w:rsidR="007A3AFC" w:rsidRDefault="005F79D8">
      <w:pPr>
        <w:pStyle w:val="Normal1"/>
        <w:tabs>
          <w:tab w:val="left" w:pos="540"/>
          <w:tab w:val="left" w:pos="2160"/>
        </w:tabs>
        <w:spacing w:after="220"/>
        <w:ind w:right="-1267"/>
        <w:rPr>
          <w:color w:val="000000"/>
        </w:rPr>
      </w:pPr>
      <w:r>
        <w:rPr>
          <w:b/>
          <w:color w:val="000000"/>
        </w:rPr>
        <w:t>Gender</w:t>
      </w:r>
      <w:r>
        <w:rPr>
          <w:b/>
          <w:color w:val="000000"/>
        </w:rPr>
        <w:tab/>
      </w:r>
      <w:r>
        <w:rPr>
          <w:b/>
          <w:color w:val="000000"/>
        </w:rPr>
        <w:tab/>
      </w:r>
      <w:r>
        <w:rPr>
          <w:b/>
          <w:color w:val="000000"/>
        </w:rPr>
        <w:tab/>
        <w:t xml:space="preserve">:     </w:t>
      </w:r>
      <w:r>
        <w:rPr>
          <w:b/>
          <w:color w:val="000000"/>
        </w:rPr>
        <w:tab/>
        <w:t>male</w:t>
      </w:r>
    </w:p>
    <w:p w:rsidR="007A3AFC" w:rsidRDefault="005F79D8">
      <w:pPr>
        <w:pStyle w:val="Normal1"/>
        <w:tabs>
          <w:tab w:val="left" w:pos="540"/>
          <w:tab w:val="left" w:pos="2160"/>
        </w:tabs>
        <w:spacing w:after="220"/>
        <w:ind w:right="-1267"/>
        <w:rPr>
          <w:color w:val="000000"/>
        </w:rPr>
      </w:pPr>
      <w:r>
        <w:rPr>
          <w:b/>
          <w:color w:val="000000"/>
        </w:rPr>
        <w:t>Marital status</w:t>
      </w:r>
      <w:r>
        <w:rPr>
          <w:b/>
          <w:color w:val="000000"/>
        </w:rPr>
        <w:tab/>
      </w:r>
      <w:r>
        <w:rPr>
          <w:b/>
          <w:color w:val="000000"/>
        </w:rPr>
        <w:tab/>
      </w:r>
      <w:r>
        <w:rPr>
          <w:b/>
          <w:color w:val="000000"/>
        </w:rPr>
        <w:tab/>
        <w:t xml:space="preserve">:     </w:t>
      </w:r>
      <w:r>
        <w:rPr>
          <w:b/>
          <w:color w:val="000000"/>
        </w:rPr>
        <w:tab/>
      </w:r>
      <w:r>
        <w:rPr>
          <w:color w:val="000000"/>
        </w:rPr>
        <w:t>Single</w:t>
      </w:r>
    </w:p>
    <w:p w:rsidR="007A3AFC" w:rsidRDefault="005F79D8">
      <w:pPr>
        <w:pStyle w:val="Normal1"/>
        <w:tabs>
          <w:tab w:val="left" w:pos="2968"/>
        </w:tabs>
        <w:rPr>
          <w:color w:val="000000"/>
        </w:rPr>
      </w:pPr>
      <w:r>
        <w:rPr>
          <w:b/>
          <w:color w:val="000000"/>
        </w:rPr>
        <w:t xml:space="preserve">Languages known                 </w:t>
      </w:r>
      <w:r>
        <w:rPr>
          <w:b/>
          <w:color w:val="000000"/>
        </w:rPr>
        <w:tab/>
      </w:r>
      <w:r>
        <w:rPr>
          <w:b/>
          <w:color w:val="000000"/>
        </w:rPr>
        <w:tab/>
        <w:t xml:space="preserve">:     </w:t>
      </w:r>
      <w:r>
        <w:rPr>
          <w:b/>
          <w:color w:val="000000"/>
        </w:rPr>
        <w:tab/>
        <w:t>Telugu,</w:t>
      </w:r>
      <w:r w:rsidR="007C2985">
        <w:rPr>
          <w:b/>
          <w:color w:val="000000"/>
        </w:rPr>
        <w:t xml:space="preserve"> </w:t>
      </w:r>
      <w:r>
        <w:rPr>
          <w:b/>
          <w:color w:val="000000"/>
        </w:rPr>
        <w:t xml:space="preserve">English, Hindi </w:t>
      </w:r>
    </w:p>
    <w:p w:rsidR="007A3AFC" w:rsidRDefault="007A3AFC">
      <w:pPr>
        <w:pStyle w:val="Normal1"/>
        <w:tabs>
          <w:tab w:val="left" w:pos="2968"/>
        </w:tabs>
        <w:rPr>
          <w:color w:val="000000"/>
        </w:rPr>
      </w:pPr>
    </w:p>
    <w:p w:rsidR="007A3AFC" w:rsidRDefault="005F79D8">
      <w:pPr>
        <w:pStyle w:val="Normal1"/>
        <w:tabs>
          <w:tab w:val="left" w:pos="2968"/>
        </w:tabs>
        <w:jc w:val="both"/>
        <w:rPr>
          <w:color w:val="000000"/>
        </w:rPr>
      </w:pPr>
      <w:r>
        <w:rPr>
          <w:b/>
          <w:color w:val="000000"/>
        </w:rPr>
        <w:t xml:space="preserve">Permanent Address              </w:t>
      </w:r>
      <w:r>
        <w:rPr>
          <w:b/>
          <w:color w:val="000000"/>
        </w:rPr>
        <w:tab/>
      </w:r>
      <w:r>
        <w:rPr>
          <w:b/>
          <w:color w:val="000000"/>
        </w:rPr>
        <w:tab/>
        <w:t xml:space="preserve">:    </w:t>
      </w:r>
      <w:r>
        <w:rPr>
          <w:b/>
          <w:color w:val="000000"/>
        </w:rPr>
        <w:tab/>
      </w:r>
      <w:r w:rsidR="001528CD">
        <w:rPr>
          <w:b/>
          <w:color w:val="000000"/>
        </w:rPr>
        <w:t>Old G</w:t>
      </w:r>
      <w:r>
        <w:rPr>
          <w:b/>
          <w:color w:val="000000"/>
        </w:rPr>
        <w:t>untur,</w:t>
      </w:r>
      <w:r w:rsidR="007C2985">
        <w:rPr>
          <w:b/>
          <w:color w:val="000000"/>
        </w:rPr>
        <w:t xml:space="preserve"> </w:t>
      </w:r>
      <w:r>
        <w:rPr>
          <w:b/>
          <w:color w:val="000000"/>
        </w:rPr>
        <w:t xml:space="preserve">1st lane </w:t>
      </w:r>
      <w:r w:rsidR="001528CD">
        <w:rPr>
          <w:b/>
          <w:color w:val="000000"/>
        </w:rPr>
        <w:t>2nd Cross Road, Guntur</w:t>
      </w:r>
    </w:p>
    <w:p w:rsidR="007A3AFC" w:rsidRDefault="007A3AFC">
      <w:pPr>
        <w:pStyle w:val="Title"/>
        <w:ind w:left="0"/>
        <w:jc w:val="left"/>
        <w:rPr>
          <w:rFonts w:ascii="Times New Roman" w:eastAsia="Times New Roman" w:hAnsi="Times New Roman" w:cs="Times New Roman"/>
          <w:sz w:val="24"/>
          <w:szCs w:val="24"/>
        </w:rPr>
      </w:pPr>
    </w:p>
    <w:p w:rsidR="007A3AFC" w:rsidRDefault="007A3AFC">
      <w:pPr>
        <w:pStyle w:val="Normal1"/>
        <w:spacing w:after="120"/>
        <w:rPr>
          <w:color w:val="000000"/>
        </w:rPr>
      </w:pPr>
    </w:p>
    <w:p w:rsidR="007A3AFC" w:rsidRDefault="002E519A">
      <w:pPr>
        <w:pStyle w:val="Normal1"/>
        <w:spacing w:after="120"/>
        <w:rPr>
          <w:b/>
          <w:color w:val="000000"/>
        </w:rPr>
      </w:pPr>
      <w:r>
        <w:rPr>
          <w:b/>
          <w:color w:val="000000"/>
        </w:rPr>
        <w:tab/>
      </w:r>
      <w:r>
        <w:rPr>
          <w:b/>
          <w:color w:val="000000"/>
        </w:rPr>
        <w:tab/>
      </w:r>
      <w:r>
        <w:rPr>
          <w:b/>
          <w:color w:val="000000"/>
        </w:rPr>
        <w:tab/>
      </w:r>
      <w:r>
        <w:rPr>
          <w:b/>
          <w:color w:val="000000"/>
        </w:rPr>
        <w:tab/>
        <w:t xml:space="preserve">  </w:t>
      </w:r>
      <w:r>
        <w:rPr>
          <w:b/>
          <w:color w:val="000000"/>
        </w:rPr>
        <w:tab/>
      </w:r>
      <w:r w:rsidR="005F79D8">
        <w:rPr>
          <w:b/>
          <w:color w:val="000000"/>
        </w:rPr>
        <w:tab/>
        <w:t xml:space="preserve">  </w:t>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t xml:space="preserve">                                         </w:t>
      </w:r>
      <w:r>
        <w:rPr>
          <w:b/>
          <w:color w:val="000000"/>
        </w:rPr>
        <w:t xml:space="preserve">      </w:t>
      </w:r>
      <w:r w:rsidR="005F79D8">
        <w:rPr>
          <w:b/>
          <w:color w:val="000000"/>
        </w:rPr>
        <w:t xml:space="preserve"> </w:t>
      </w:r>
      <w:r>
        <w:rPr>
          <w:b/>
          <w:color w:val="000000"/>
        </w:rPr>
        <w:t xml:space="preserve">  </w:t>
      </w:r>
      <w:r w:rsidR="000D01FE">
        <w:rPr>
          <w:b/>
          <w:color w:val="000000"/>
        </w:rPr>
        <w:t xml:space="preserve">                                 </w:t>
      </w:r>
      <w:r w:rsidR="0015111A">
        <w:rPr>
          <w:b/>
          <w:color w:val="000000"/>
        </w:rPr>
        <w:t xml:space="preserve">                                 </w:t>
      </w:r>
      <w:r w:rsidR="000D01FE">
        <w:rPr>
          <w:color w:val="000000"/>
        </w:rPr>
        <w:t>Yours</w:t>
      </w:r>
      <w:r w:rsidR="005F79D8">
        <w:rPr>
          <w:color w:val="000000"/>
        </w:rPr>
        <w:t xml:space="preserve"> sincerely</w:t>
      </w:r>
      <w:r w:rsidR="005F79D8">
        <w:rPr>
          <w:b/>
          <w:color w:val="000000"/>
        </w:rPr>
        <w:t>,</w:t>
      </w:r>
      <w:r w:rsidR="005F79D8">
        <w:rPr>
          <w:b/>
          <w:color w:val="000000"/>
        </w:rPr>
        <w:br/>
        <w:t xml:space="preserve">                                                 </w:t>
      </w:r>
      <w:r w:rsidR="000D01FE">
        <w:rPr>
          <w:b/>
          <w:color w:val="000000"/>
        </w:rPr>
        <w:t xml:space="preserve">  </w:t>
      </w:r>
      <w:r w:rsidR="005F79D8">
        <w:rPr>
          <w:b/>
          <w:color w:val="000000"/>
        </w:rPr>
        <w:t xml:space="preserve">                    </w:t>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r>
      <w:r w:rsidR="005F79D8">
        <w:rPr>
          <w:b/>
          <w:color w:val="000000"/>
        </w:rPr>
        <w:tab/>
        <w:t xml:space="preserve">       </w:t>
      </w:r>
      <w:r w:rsidR="007C2985">
        <w:rPr>
          <w:b/>
          <w:color w:val="000000"/>
        </w:rPr>
        <w:t xml:space="preserve"> </w:t>
      </w:r>
      <w:r w:rsidR="005F79D8">
        <w:rPr>
          <w:b/>
          <w:color w:val="000000"/>
        </w:rPr>
        <w:t>B.Pavan kumar.</w:t>
      </w:r>
    </w:p>
    <w:sectPr w:rsidR="007A3AFC">
      <w:headerReference w:type="even" r:id="rId8"/>
      <w:headerReference w:type="default" r:id="rId9"/>
      <w:footerReference w:type="even" r:id="rId10"/>
      <w:footerReference w:type="default" r:id="rId11"/>
      <w:headerReference w:type="first" r:id="rId12"/>
      <w:pgSz w:w="11909" w:h="16834"/>
      <w:pgMar w:top="180" w:right="1150" w:bottom="4" w:left="810" w:header="180" w:footer="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60C" w:rsidRDefault="0081760C">
      <w:r>
        <w:separator/>
      </w:r>
    </w:p>
  </w:endnote>
  <w:endnote w:type="continuationSeparator" w:id="0">
    <w:p w:rsidR="0081760C" w:rsidRDefault="0081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re Baskerville">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FC" w:rsidRDefault="007A3AFC">
    <w:pPr>
      <w:pStyle w:val="Normal1"/>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FC" w:rsidRDefault="005F79D8">
    <w:pPr>
      <w:pStyle w:val="Normal1"/>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21800">
      <w:rPr>
        <w:noProof/>
        <w:color w:val="000000"/>
      </w:rPr>
      <w:t>1</w:t>
    </w:r>
    <w:r>
      <w:rPr>
        <w:color w:val="000000"/>
      </w:rPr>
      <w:fldChar w:fldCharType="end"/>
    </w:r>
  </w:p>
  <w:p w:rsidR="007A3AFC" w:rsidRDefault="007A3AFC">
    <w:pPr>
      <w:pStyle w:val="Normal1"/>
      <w:tabs>
        <w:tab w:val="center" w:pos="4320"/>
        <w:tab w:val="right" w:pos="8640"/>
      </w:tabs>
      <w:spacing w:after="144"/>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60C" w:rsidRDefault="0081760C">
      <w:r>
        <w:separator/>
      </w:r>
    </w:p>
  </w:footnote>
  <w:footnote w:type="continuationSeparator" w:id="0">
    <w:p w:rsidR="0081760C" w:rsidRDefault="00817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FC" w:rsidRDefault="007A3AFC">
    <w:pPr>
      <w:pStyle w:val="Normal1"/>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FC" w:rsidRDefault="007A3AFC">
    <w:pPr>
      <w:pStyle w:val="Normal1"/>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FC" w:rsidRDefault="007A3AFC">
    <w:pPr>
      <w:pStyle w:val="Normal1"/>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0000003"/>
    <w:multiLevelType w:val="multilevel"/>
    <w:tmpl w:val="00000003"/>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0000005"/>
    <w:multiLevelType w:val="multilevel"/>
    <w:tmpl w:val="0000000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0000006"/>
    <w:multiLevelType w:val="multilevel"/>
    <w:tmpl w:val="000000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FBE12AA"/>
    <w:multiLevelType w:val="hybridMultilevel"/>
    <w:tmpl w:val="5F20CE0E"/>
    <w:lvl w:ilvl="0" w:tplc="9FF4C6AC">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D60A4"/>
    <w:multiLevelType w:val="hybridMultilevel"/>
    <w:tmpl w:val="6286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30C8A"/>
    <w:multiLevelType w:val="hybridMultilevel"/>
    <w:tmpl w:val="9D96F9A6"/>
    <w:lvl w:ilvl="0" w:tplc="9FF4C6AC">
      <w:start w:val="1"/>
      <w:numFmt w:val="bullet"/>
      <w:lvlText w:val=""/>
      <w:lvlJc w:val="left"/>
      <w:pPr>
        <w:ind w:left="720" w:hanging="360"/>
      </w:pPr>
      <w:rPr>
        <w:rFonts w:ascii="Symbol" w:hAnsi="Symbo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E10BD"/>
    <w:multiLevelType w:val="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6B9D4083"/>
    <w:multiLevelType w:val="hybridMultilevel"/>
    <w:tmpl w:val="800A6CCE"/>
    <w:lvl w:ilvl="0" w:tplc="9FF4C6AC">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1"/>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FC"/>
    <w:rsid w:val="00021800"/>
    <w:rsid w:val="00095C18"/>
    <w:rsid w:val="000D01FE"/>
    <w:rsid w:val="0015111A"/>
    <w:rsid w:val="001528CD"/>
    <w:rsid w:val="001817D3"/>
    <w:rsid w:val="00211E3C"/>
    <w:rsid w:val="002E519A"/>
    <w:rsid w:val="0037395D"/>
    <w:rsid w:val="003E48A2"/>
    <w:rsid w:val="00525566"/>
    <w:rsid w:val="00592439"/>
    <w:rsid w:val="005E122C"/>
    <w:rsid w:val="005F79D8"/>
    <w:rsid w:val="00616527"/>
    <w:rsid w:val="007502EB"/>
    <w:rsid w:val="00786551"/>
    <w:rsid w:val="007A3AFC"/>
    <w:rsid w:val="007C2985"/>
    <w:rsid w:val="0081760C"/>
    <w:rsid w:val="008F4472"/>
    <w:rsid w:val="0091788B"/>
    <w:rsid w:val="00A002BF"/>
    <w:rsid w:val="00A6577D"/>
    <w:rsid w:val="00B6758A"/>
    <w:rsid w:val="00C4005D"/>
    <w:rsid w:val="00CB0FFF"/>
    <w:rsid w:val="00CE44ED"/>
    <w:rsid w:val="00D14C55"/>
    <w:rsid w:val="00D25332"/>
    <w:rsid w:val="00E30D65"/>
    <w:rsid w:val="00F14692"/>
    <w:rsid w:val="00FD206F"/>
    <w:rsid w:val="05386A98"/>
    <w:rsid w:val="085A2725"/>
    <w:rsid w:val="09F90739"/>
    <w:rsid w:val="28AE4A3B"/>
    <w:rsid w:val="3BBF6274"/>
    <w:rsid w:val="3EA0321C"/>
    <w:rsid w:val="42035CF1"/>
    <w:rsid w:val="4BB869EB"/>
    <w:rsid w:val="555B2D60"/>
    <w:rsid w:val="5D814223"/>
    <w:rsid w:val="6FCD4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5D8C"/>
  <w15:docId w15:val="{0EA218C2-A1D8-4FB9-A041-B1992A7E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1"/>
    <w:next w:val="Normal1"/>
    <w:pPr>
      <w:keepNext/>
      <w:keepLines/>
      <w:spacing w:before="480" w:after="120"/>
      <w:outlineLvl w:val="0"/>
    </w:pPr>
    <w:rPr>
      <w:b/>
      <w:color w:val="000000"/>
      <w:sz w:val="48"/>
      <w:szCs w:val="48"/>
    </w:rPr>
  </w:style>
  <w:style w:type="paragraph" w:styleId="Heading2">
    <w:name w:val="heading 2"/>
    <w:basedOn w:val="Normal1"/>
    <w:next w:val="Normal1"/>
    <w:pPr>
      <w:keepNext/>
      <w:keepLines/>
      <w:spacing w:before="360" w:after="80"/>
      <w:outlineLvl w:val="1"/>
    </w:pPr>
    <w:rPr>
      <w:b/>
      <w:color w:val="000000"/>
      <w:sz w:val="36"/>
      <w:szCs w:val="36"/>
    </w:rPr>
  </w:style>
  <w:style w:type="paragraph" w:styleId="Heading3">
    <w:name w:val="heading 3"/>
    <w:basedOn w:val="Normal1"/>
    <w:next w:val="Normal1"/>
    <w:qFormat/>
    <w:pPr>
      <w:keepNext/>
      <w:keepLines/>
      <w:spacing w:before="240" w:after="60"/>
      <w:outlineLvl w:val="2"/>
    </w:pPr>
    <w:rPr>
      <w:rFonts w:ascii="Cambria" w:eastAsia="Cambria" w:hAnsi="Cambria" w:cs="Cambria"/>
      <w:b/>
      <w:color w:val="000000"/>
      <w:sz w:val="26"/>
      <w:szCs w:val="26"/>
    </w:rPr>
  </w:style>
  <w:style w:type="paragraph" w:styleId="Heading4">
    <w:name w:val="heading 4"/>
    <w:basedOn w:val="Normal1"/>
    <w:next w:val="Normal1"/>
    <w:qFormat/>
    <w:pPr>
      <w:keepNext/>
      <w:keepLines/>
      <w:spacing w:before="240" w:after="40"/>
      <w:outlineLvl w:val="3"/>
    </w:pPr>
    <w:rPr>
      <w:b/>
      <w:color w:val="000000"/>
    </w:rPr>
  </w:style>
  <w:style w:type="paragraph" w:styleId="Heading5">
    <w:name w:val="heading 5"/>
    <w:basedOn w:val="Normal1"/>
    <w:next w:val="Normal1"/>
    <w:pPr>
      <w:keepNext/>
      <w:keepLines/>
      <w:spacing w:before="220" w:after="40"/>
      <w:outlineLvl w:val="4"/>
    </w:pPr>
    <w:rPr>
      <w:b/>
      <w:color w:val="000000"/>
      <w:sz w:val="22"/>
      <w:szCs w:val="22"/>
    </w:rPr>
  </w:style>
  <w:style w:type="paragraph" w:styleId="Heading6">
    <w:name w:val="heading 6"/>
    <w:basedOn w:val="Normal1"/>
    <w:next w:val="Normal1"/>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Pr>
      <w:sz w:val="24"/>
      <w:szCs w:val="24"/>
    </w:r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qFormat/>
    <w:pPr>
      <w:keepNext/>
      <w:keepLines/>
      <w:ind w:left="360" w:hanging="360"/>
      <w:jc w:val="center"/>
    </w:pPr>
    <w:rPr>
      <w:rFonts w:ascii="Libre Baskerville" w:eastAsia="Libre Baskerville" w:hAnsi="Libre Baskerville" w:cs="Libre Baskerville"/>
      <w:b/>
      <w:color w:val="000000"/>
      <w:sz w:val="28"/>
      <w:szCs w:val="28"/>
    </w:rPr>
  </w:style>
  <w:style w:type="table" w:customStyle="1" w:styleId="Style12">
    <w:name w:val="_Style 12"/>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3">
    <w:name w:val="_Style 13"/>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4">
    <w:name w:val="_Style 14"/>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5">
    <w:name w:val="_Style 15"/>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6">
    <w:name w:val="_Style 16"/>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7">
    <w:name w:val="_Style 17"/>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8">
    <w:name w:val="_Style 18"/>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9">
    <w:name w:val="_Style 19"/>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20">
    <w:name w:val="_Style 20"/>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21">
    <w:name w:val="_Style 21"/>
    <w:basedOn w:val="TableNormal"/>
    <w:qFormat/>
    <w:tblPr>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99"/>
    <w:rsid w:val="0091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don</cp:lastModifiedBy>
  <cp:revision>17</cp:revision>
  <dcterms:created xsi:type="dcterms:W3CDTF">2021-04-17T13:25:00Z</dcterms:created>
  <dcterms:modified xsi:type="dcterms:W3CDTF">2022-09-19T06:09:00Z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A0FF4FEA5E3E41FA9576106222733B12</vt:lpwstr>
  </property>
</Properties>
</file>